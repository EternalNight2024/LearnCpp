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en-US"/>
        </w:rPr>
      </w:pPr>
      <w:r>
        <w:rPr>
          <w:lang w:val="en-US"/>
        </w:rPr>
        <w:t xml:space="preserve">    </w:t>
      </w:r>
      <w:r>
        <w:rPr>
          <w:sz w:val="44"/>
          <w:szCs w:val="44"/>
          <w:lang w:val="en-US"/>
        </w:rPr>
        <w:t>第一章 C++概述</w:t>
      </w:r>
    </w:p>
    <w:p>
      <w:pPr>
        <w:jc w:val="center"/>
        <w:rPr>
          <w:sz w:val="44"/>
          <w:szCs w:val="44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C++的发展史及其特点，是每一个初学者要了解到的，一般初学C++时，大部分人会使用功能强大的集成开发环境，如Visual Studio等，本章会介绍程序的目的、C++的发展史和其特点，以及一些集成开发环境运行C++程序的教程。</w:t>
      </w:r>
    </w:p>
    <w:p>
      <w:pPr>
        <w:jc w:val="left"/>
        <w:rPr>
          <w:sz w:val="30"/>
          <w:szCs w:val="30"/>
          <w:lang w:val="en-US"/>
        </w:rPr>
      </w:pPr>
    </w:p>
    <w:p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1.1 程序语言的发展</w:t>
      </w:r>
    </w:p>
    <w:p>
      <w:pPr>
        <w:jc w:val="left"/>
        <w:rPr>
          <w:sz w:val="30"/>
          <w:szCs w:val="30"/>
          <w:lang w:val="en-US"/>
        </w:rPr>
      </w:pPr>
    </w:p>
    <w:p>
      <w:pPr>
        <w:ind w:firstLineChars="20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我们日常所使用的程序一般为应用程序，一般具有丰富的用户界面，但本教程前期主要教学控制台程序，开发环境为大多数人使用的Windows操作系统。</w:t>
      </w:r>
    </w:p>
    <w:p>
      <w:pPr>
        <w:ind w:firstLineChars="200"/>
        <w:jc w:val="left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1.1.1 机器语言</w:t>
      </w:r>
    </w:p>
    <w:p>
      <w:pPr>
        <w:rPr>
          <w:sz w:val="22"/>
          <w:szCs w:val="22"/>
          <w:lang w:val="en-US"/>
        </w:rPr>
      </w:pPr>
      <w:r>
        <w:rPr>
          <w:lang w:val="en-US"/>
        </w:rPr>
        <w:t xml:space="preserve">      </w:t>
      </w:r>
      <w:r>
        <w:rPr>
          <w:sz w:val="22"/>
          <w:szCs w:val="22"/>
          <w:lang w:val="en-US"/>
        </w:rPr>
        <w:t>计算机所使用的程序是由“0”和“1”组成的一串串数字，也就是机器语言，使用机器语言是机器痛苦的，特别是程序调试时尤其痛苦，所以，用机器语言开发软件几乎不可能。</w:t>
      </w:r>
    </w:p>
    <w:p>
      <w:pPr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  <w:lang w:val="en-US"/>
        </w:rPr>
        <w:t>1.1.2  汇编语言</w:t>
      </w:r>
    </w:p>
    <w:p>
      <w:pPr>
        <w:numPr>
          <w:ilvl w:val="0"/>
          <w:numId w:val="0"/>
        </w:numPr>
        <w:ind w:firstLineChars="20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后来人们渐渐意识到了这种痛苦，于是为了减轻痛苦，做了一些有益的改正——用字母和数字代替二进制指令，这种程序叫做汇编程序。这种程序虽然比较利于程序员编写和调试，而且运行速度较快，但依然依赖计算机硬件，一旦移植到其他计算机就必须重新编写程序，需要大量重复工作。</w:t>
      </w:r>
    </w:p>
    <w:p>
      <w:pPr>
        <w:numPr>
          <w:ilvl w:val="0"/>
          <w:numId w:val="0"/>
        </w:numPr>
        <w:ind w:firstLineChars="20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  <w:lang w:val="en-US"/>
        </w:rPr>
        <w:t>1.1.3  高级语言</w:t>
      </w:r>
    </w:p>
    <w:p>
      <w:pPr>
        <w:numPr>
          <w:ilvl w:val="0"/>
          <w:numId w:val="0"/>
        </w:numPr>
        <w:ind w:firstLineChars="20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在早期人们与计算机痛苦的交流中，人们意识到了应该有一种计算机语言，既接近于数学语言和人类自然语言，而又不依赖计算机硬件，于是，C语言诞生了。C语言是1972年丹尼斯·里奇以B语言为基础设计的，C语言具有极高的可移植性已经大量运算符，可以进行许多领域的开发，但没有面向对象，编写程序依然很复杂。于是，1979年，Bjarne Stroustrup设计了C++语言。</w:t>
      </w:r>
    </w:p>
    <w:p>
      <w:pPr>
        <w:numPr>
          <w:ilvl w:val="0"/>
          <w:numId w:val="0"/>
        </w:numPr>
        <w:ind w:firstLineChars="200"/>
        <w:rPr>
          <w:sz w:val="24"/>
          <w:szCs w:val="24"/>
          <w:lang w:val="en-US"/>
        </w:rPr>
      </w:pPr>
    </w:p>
    <w:p>
      <w:pPr>
        <w:pStyle w:val="4"/>
        <w:numPr>
          <w:ilvl w:val="0"/>
          <w:numId w:val="4"/>
        </w:numPr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1.1.4  C++语言</w:t>
      </w:r>
    </w:p>
    <w:p>
      <w:pPr>
        <w:pStyle w:val="4"/>
        <w:numPr>
          <w:ilvl w:val="0"/>
          <w:numId w:val="0"/>
        </w:numPr>
        <w:ind w:left="42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C++语言是一种面向对象的语言，有许多优点：</w:t>
      </w:r>
    </w:p>
    <w:p>
      <w:pPr>
        <w:pStyle w:val="4"/>
        <w:numPr>
          <w:ilvl w:val="0"/>
          <w:numId w:val="0"/>
        </w:numPr>
        <w:ind w:left="620" w:lef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☞语言简洁灵活</w:t>
      </w:r>
    </w:p>
    <w:p>
      <w:pPr>
        <w:pStyle w:val="4"/>
        <w:numPr>
          <w:ilvl w:val="0"/>
          <w:numId w:val="0"/>
        </w:numPr>
        <w:ind w:left="620" w:lef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☞运算符和数据结构丰富</w:t>
      </w:r>
    </w:p>
    <w:p>
      <w:pPr>
        <w:pStyle w:val="4"/>
        <w:numPr>
          <w:ilvl w:val="0"/>
          <w:numId w:val="0"/>
        </w:numPr>
        <w:ind w:left="620" w:lef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☞具有结构化控制语句</w:t>
      </w:r>
    </w:p>
    <w:p>
      <w:pPr>
        <w:pStyle w:val="4"/>
        <w:numPr>
          <w:ilvl w:val="0"/>
          <w:numId w:val="0"/>
        </w:numPr>
        <w:ind w:left="620" w:lef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☞程序执行效率高</w:t>
      </w:r>
    </w:p>
    <w:p>
      <w:pPr>
        <w:pStyle w:val="4"/>
        <w:numPr>
          <w:ilvl w:val="0"/>
          <w:numId w:val="0"/>
        </w:numPr>
        <w:ind w:left="620" w:lef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☞同时具备高级语言和汇编语言的优点</w:t>
      </w:r>
    </w:p>
    <w:p>
      <w:pPr>
        <w:numPr>
          <w:ilvl w:val="0"/>
          <w:numId w:val="0"/>
        </w:numPr>
        <w:ind w:firstLineChars="20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但是，用C++开发一些大型项目会十分复杂，现在的主流语言是Python和Java，C++已经不是程序员的首选语言了，但C++凭借执行效率高的特点，依然在许多地方发光发热。</w:t>
      </w:r>
    </w:p>
    <w:p>
      <w:pPr>
        <w:numPr>
          <w:ilvl w:val="0"/>
          <w:numId w:val="0"/>
        </w:num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1.2 C++的运行</w:t>
      </w:r>
    </w:p>
    <w:p>
      <w:pPr>
        <w:numPr>
          <w:ilvl w:val="0"/>
          <w:numId w:val="0"/>
        </w:numPr>
        <w:jc w:val="center"/>
        <w:rPr>
          <w:sz w:val="30"/>
          <w:szCs w:val="30"/>
          <w:lang w:val="en-US"/>
        </w:rPr>
      </w:pPr>
    </w:p>
    <w:p>
      <w:pPr>
        <w:numPr>
          <w:ilvl w:val="0"/>
          <w:numId w:val="0"/>
        </w:numPr>
        <w:ind w:firstLineChars="20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计算机语言的运行分有编译和解释两种方式，编译即把源程序（代码所在的文件），通过编译器（一个软件），编译为可执行文件（即计算机可以直接执行的程序，Windows环境下扩展名为“.exe”）；解释则由解释器（一个软件）一边分析源程序，一边执行。C++就是一种编译语言。通常，初学者不用接触编译过程，而是使用集编辑程序和编译以及其他功能与一体的集成开发环境。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3633470</wp:posOffset>
                </wp:positionH>
                <wp:positionV relativeFrom="page">
                  <wp:posOffset>2651125</wp:posOffset>
                </wp:positionV>
                <wp:extent cx="617855" cy="485775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9" cy="485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60" w:lineRule="auto"/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预处理</w:t>
                            </w:r>
                          </w:p>
                          <w:p>
                            <w:pPr>
                              <w:spacing w:line="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（.i）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86.1pt;margin-top:208.75pt;height:38.25pt;width:48.65pt;mso-position-horizontal-relative:page;mso-position-vertical-relative:page;z-index:-251657216;v-text-anchor:middle;mso-width-relative:page;mso-height-relative:page;" fillcolor="#FFFFFF" filled="t" stroked="t" coordsize="21600,21600" o:gfxdata="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fEty12QAAAAsBAAAPAAAAAAAAAAEAIAAAACIAAABkcnMv&#10;ZG93bnJldi54bWxQSwECFAAUAAAACACHTuJAzfNBfQICAABFBAAADgAAAAAAAAABACAAAAAoAQAA&#10;ZHJzL2Uyb0RvYy54bWxQSwUGAAAAAAYABgBZAQAAnAUAAAAA&#10;">
                <v:fill on="t" focussize="0,0"/>
                <v:stroke weight="1.5pt" color="#666666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60" w:lineRule="auto"/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预处理</w:t>
                      </w:r>
                    </w:p>
                    <w:p>
                      <w:pPr>
                        <w:spacing w:line="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（.i）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4876800</wp:posOffset>
                </wp:positionH>
                <wp:positionV relativeFrom="page">
                  <wp:posOffset>2648585</wp:posOffset>
                </wp:positionV>
                <wp:extent cx="617855" cy="485775"/>
                <wp:effectExtent l="0" t="0" r="0" b="0"/>
                <wp:wrapNone/>
                <wp:docPr id="102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9" cy="485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6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编译</w:t>
                            </w:r>
                          </w:p>
                          <w:p>
                            <w:pPr>
                              <w:spacing w:before="0" w:after="0" w:line="60" w:lineRule="auto"/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（.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84pt;margin-top:208.55pt;height:38.25pt;width:48.6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tk0i2gAAAAsBAAAPAAAAAAAAAAEAIAAAACIAAABkcnMv&#10;ZG93bnJldi54bWxQSwECFAAUAAAACACHTuJAbKLiCgECAABFBAAADgAAAAAAAAABACAAAAApAQAA&#10;ZHJzL2Uyb0RvYy54bWxQSwUGAAAAAAYABgBZAQAAnAUAAAAA&#10;">
                <v:fill on="t" focussize="0,0"/>
                <v:stroke weight="1.5pt" color="#666666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60" w:lineRule="auto"/>
                        <w:jc w:val="center"/>
                      </w:pPr>
                      <w:r>
                        <w:rPr>
                          <w:lang w:val="en-US"/>
                        </w:rPr>
                        <w:t>编译</w:t>
                      </w:r>
                    </w:p>
                    <w:p>
                      <w:pPr>
                        <w:spacing w:before="0" w:after="0" w:line="60" w:lineRule="auto"/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（.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</w:t>
                      </w:r>
                      <w:r>
                        <w:rPr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4407535</wp:posOffset>
                </wp:positionH>
                <wp:positionV relativeFrom="page">
                  <wp:posOffset>2827655</wp:posOffset>
                </wp:positionV>
                <wp:extent cx="394970" cy="146685"/>
                <wp:effectExtent l="0" t="0" r="0" b="0"/>
                <wp:wrapNone/>
                <wp:docPr id="1028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51" cy="146734"/>
                        </a:xfrm>
                        <a:prstGeom prst="rightArrow">
                          <a:avLst>
                            <a:gd name="adj1" fmla="val 50000"/>
                            <a:gd name="adj2" fmla="val 5413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1" o:spid="_x0000_s1026" o:spt="13" type="#_x0000_t13" style="position:absolute;left:0pt;margin-left:347.05pt;margin-top:222.65pt;height:11.55pt;width:31.1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nFpB9gAAAALAQAADwAAAAAAAAABACAA&#10;AAAiAAAAZHJzL2Rvd25yZXYueG1sUEsBAhQAFAAAAAgAh07iQDdvOW4NAgAAaQQAAA4AAAAAAAAA&#10;AQAgAAAAJwEAAGRycy9lMm9Eb2MueG1sUEsFBgAAAAAGAAYAWQEAAKYFAAAAAA==&#10;" adj="17258,5400">
                <v:fill on="t" focussize="0,0"/>
                <v:stroke color="#666666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ilvl w:val="0"/>
          <w:numId w:val="5"/>
        </w:numPr>
        <w:ind w:firstLineChars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1.2.1 编译流程</w:t>
      </w:r>
    </w:p>
    <w:p>
      <w:pPr>
        <w:numPr>
          <w:ilvl w:val="0"/>
          <w:numId w:val="0"/>
        </w:numPr>
        <w:ind w:firstLineChars="20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C++程序的编译分为以下几步：</w:t>
      </w:r>
    </w:p>
    <w:p>
      <w:pPr>
        <w:pStyle w:val="4"/>
        <w:numPr>
          <w:ilvl w:val="0"/>
          <w:numId w:val="6"/>
        </w:numPr>
        <w:ind w:firstLine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预处理（.i）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5023485</wp:posOffset>
                </wp:positionH>
                <wp:positionV relativeFrom="page">
                  <wp:posOffset>3340735</wp:posOffset>
                </wp:positionV>
                <wp:extent cx="363855" cy="167640"/>
                <wp:effectExtent l="0" t="0" r="0" b="0"/>
                <wp:wrapNone/>
                <wp:docPr id="1029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4013" cy="1674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1" o:spid="_x0000_s1026" o:spt="13" type="#_x0000_t13" style="position:absolute;left:0pt;margin-left:395.55pt;margin-top:263.05pt;height:13.2pt;width:28.65pt;mso-position-horizontal-relative:page;mso-position-vertical-relative:page;rotation:5898240f;z-index:251659264;mso-width-relative:page;mso-height-relative:page;" fillcolor="#FFFFFF" filled="t" stroked="t" coordsize="21600,21600" o:gfxdata="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2Oulo2AAAAAsBAAAPAAAA&#10;AAAAAAEAIAAAACIAAABkcnMvZG93bnJldi54bWxQSwECFAAUAAAACACHTuJAjvzP2hUCAAB3BAAA&#10;DgAAAAAAAAABACAAAAAnAQAAZHJzL2Uyb0RvYy54bWxQSwUGAAAAAAYABgBZAQAArgUAAAAA&#10;" adj="16633,5400">
                <v:fill on="t" focussize="0,0"/>
                <v:stroke color="#666666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ilvl w:val="0"/>
          <w:numId w:val="6"/>
        </w:numPr>
        <w:ind w:firstLine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编译（.s）</w:t>
      </w:r>
    </w:p>
    <w:p>
      <w:pPr>
        <w:pStyle w:val="4"/>
        <w:numPr>
          <w:ilvl w:val="0"/>
          <w:numId w:val="6"/>
        </w:numPr>
        <w:ind w:firstLine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汇编（.o）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4878705</wp:posOffset>
                </wp:positionH>
                <wp:positionV relativeFrom="page">
                  <wp:posOffset>3698240</wp:posOffset>
                </wp:positionV>
                <wp:extent cx="617855" cy="485775"/>
                <wp:effectExtent l="0" t="0" r="0" b="0"/>
                <wp:wrapNone/>
                <wp:docPr id="1030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9" cy="485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6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汇编</w:t>
                            </w:r>
                          </w:p>
                          <w:p>
                            <w:pPr>
                              <w:spacing w:before="0" w:after="0" w:line="60" w:lineRule="auto"/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（.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384.15pt;margin-top:291.2pt;height:38.25pt;width:48.6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FVU4N2gAAAAsBAAAPAAAAAAAAAAEAIAAAACIAAABkcnMv&#10;ZG93bnJldi54bWxQSwECFAAUAAAACACHTuJAVAb01wECAABFBAAADgAAAAAAAAABACAAAAApAQAA&#10;ZHJzL2Uyb0RvYy54bWxQSwUGAAAAAAYABgBZAQAAnAUAAAAA&#10;">
                <v:fill on="t" focussize="0,0"/>
                <v:stroke weight="1.5pt" color="#666666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60" w:lineRule="auto"/>
                        <w:jc w:val="center"/>
                      </w:pPr>
                      <w:r>
                        <w:rPr>
                          <w:lang w:val="en-US"/>
                        </w:rPr>
                        <w:t>汇编</w:t>
                      </w:r>
                    </w:p>
                    <w:p>
                      <w:pPr>
                        <w:spacing w:before="0" w:after="0" w:line="60" w:lineRule="auto"/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（.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o</w:t>
                      </w:r>
                      <w:r>
                        <w:rPr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4308475</wp:posOffset>
                </wp:positionH>
                <wp:positionV relativeFrom="page">
                  <wp:posOffset>3862070</wp:posOffset>
                </wp:positionV>
                <wp:extent cx="452755" cy="184150"/>
                <wp:effectExtent l="0" t="0" r="0" b="0"/>
                <wp:wrapNone/>
                <wp:docPr id="103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2494" cy="184089"/>
                        </a:xfrm>
                        <a:prstGeom prst="rightArrow">
                          <a:avLst>
                            <a:gd name="adj1" fmla="val 50000"/>
                            <a:gd name="adj2" fmla="val 4570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1" o:spid="_x0000_s1026" o:spt="13" type="#_x0000_t13" style="position:absolute;left:0pt;margin-left:339.25pt;margin-top:304.1pt;height:14.5pt;width:35.65pt;mso-position-horizontal-relative:page;mso-position-vertical-relative:page;rotation:11796480f;z-index:251659264;mso-width-relative:page;mso-height-relative:page;" fillcolor="#FFFFFF" filled="t" stroked="t" coordsize="21600,21600" o:gfxdata="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Abzr3cAAAA&#10;CwEAAA8AAAAAAAAAAQAgAAAAIgAAAGRycy9kb3ducmV2LnhtbFBLAQIUABQAAAAIAIdO4kCNnd+g&#10;GQIAAHgEAAAOAAAAAAAAAAEAIAAAACsBAABkcnMvZTJvRG9jLnhtbFBLBQYAAAAABgAGAFkBAAC2&#10;BQAAAAA=&#10;" adj="17584,5400">
                <v:fill on="t" focussize="0,0"/>
                <v:stroke color="#66666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3106420</wp:posOffset>
                </wp:positionH>
                <wp:positionV relativeFrom="page">
                  <wp:posOffset>3702050</wp:posOffset>
                </wp:positionV>
                <wp:extent cx="1140460" cy="485775"/>
                <wp:effectExtent l="0" t="0" r="0" b="0"/>
                <wp:wrapNone/>
                <wp:docPr id="103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161" cy="485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60" w:lineRule="auto"/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链接</w:t>
                            </w:r>
                          </w:p>
                          <w:p>
                            <w:pPr>
                              <w:spacing w:before="0" w:after="0" w:line="60" w:lineRule="auto"/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可执行文件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）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o:spt="1" style="position:absolute;left:0pt;margin-left:244.6pt;margin-top:291.5pt;height:38.25pt;width:89.8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ZSBT9oAAAALAQAADwAAAAAAAAABACAAAAAiAAAAZHJz&#10;L2Rvd25yZXYueG1sUEsBAhQAFAAAAAgAh07iQA6ga0kCAgAARgQAAA4AAAAAAAAAAQAgAAAAKQEA&#10;AGRycy9lMm9Eb2MueG1sUEsFBgAAAAAGAAYAWQEAAJ0FAAAAAA==&#10;">
                <v:fill on="t" focussize="0,0"/>
                <v:stroke weight="1.5pt" color="#666666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="0" w:after="0" w:line="60" w:lineRule="auto"/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链接</w:t>
                      </w:r>
                    </w:p>
                    <w:p>
                      <w:pPr>
                        <w:spacing w:before="0" w:after="0" w:line="60" w:lineRule="auto"/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可执行文件</w:t>
                      </w:r>
                      <w:r>
                        <w:rPr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numPr>
          <w:ilvl w:val="0"/>
          <w:numId w:val="6"/>
        </w:numPr>
        <w:ind w:firstLineChars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链接（可执行文件）</w:t>
      </w:r>
    </w:p>
    <w:p>
      <w:pPr>
        <w:numPr>
          <w:ilvl w:val="0"/>
          <w:numId w:val="0"/>
        </w:numPr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7"/>
        </w:numPr>
        <w:ind w:firstLineChars="0"/>
        <w:rPr>
          <w:sz w:val="22"/>
          <w:szCs w:val="22"/>
        </w:rPr>
      </w:pPr>
      <w:r>
        <w:rPr>
          <w:sz w:val="24"/>
          <w:szCs w:val="24"/>
          <w:lang w:val="en-US"/>
        </w:rPr>
        <w:t>1.2.2 集成开发环境</w:t>
      </w:r>
    </w:p>
    <w:p>
      <w:pPr>
        <w:pStyle w:val="4"/>
        <w:numPr>
          <w:ilvl w:val="0"/>
          <w:numId w:val="0"/>
        </w:numPr>
        <w:ind w:left="420" w:firstLineChars="20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集成开发环境有利于程序员开发程序，是初学者一般要配置的工具。在Windows操作系统下，有许多集成开发环境，如：Visual Studio系列、Dev C++等，如果读者没有Windows设备，还可以使用手机端的App，如：C++编译器、C++编译器IDEA。下面会介绍各种集成开发环境的C++程序运行。</w:t>
      </w:r>
    </w:p>
    <w:p>
      <w:pPr>
        <w:pStyle w:val="4"/>
        <w:numPr>
          <w:ilvl w:val="0"/>
          <w:numId w:val="8"/>
        </w:numPr>
        <w:ind w:firstLineChars="0"/>
        <w:rPr>
          <w:sz w:val="22"/>
          <w:szCs w:val="22"/>
        </w:rPr>
      </w:pPr>
      <w:r>
        <w:rPr>
          <w:sz w:val="22"/>
          <w:szCs w:val="22"/>
          <w:lang w:val="en-US"/>
        </w:rPr>
        <w:t>Dev C++：</w:t>
      </w: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① 打开Visual Studio。</w:t>
      </w:r>
    </w:p>
    <w:p>
      <w:pPr>
        <w:numPr>
          <w:ilvl w:val="0"/>
          <w:numId w:val="0"/>
        </w:num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1954530</wp:posOffset>
            </wp:positionH>
            <wp:positionV relativeFrom="page">
              <wp:posOffset>5720080</wp:posOffset>
            </wp:positionV>
            <wp:extent cx="4232910" cy="2218690"/>
            <wp:effectExtent l="0" t="0" r="15240" b="10160"/>
            <wp:wrapNone/>
            <wp:docPr id="1033" name="Image1" descr="E:/Download/搜狗截图20240520185146.png搜狗截图20240520185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 descr="E:/Download/搜狗截图20240520185146.png搜狗截图20240520185146"/>
                    <pic:cNvPicPr/>
                  </pic:nvPicPr>
                  <pic:blipFill>
                    <a:blip r:embed="rId4"/>
                    <a:srcRect t="11971" b="11971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21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② 点击 “创建新项目”，在新窗口中选择“</w:t>
      </w:r>
      <w:r>
        <w:rPr>
          <w:rFonts w:hint="eastAsia"/>
          <w:sz w:val="22"/>
          <w:szCs w:val="22"/>
          <w:lang w:val="en-US" w:eastAsia="zh-CN"/>
        </w:rPr>
        <w:t>控制台应用</w:t>
      </w:r>
      <w:r>
        <w:rPr>
          <w:sz w:val="22"/>
          <w:szCs w:val="22"/>
          <w:lang w:val="en-US"/>
        </w:rPr>
        <w:t>”。</w:t>
      </w:r>
    </w:p>
    <w:p>
      <w:pPr>
        <w:numPr>
          <w:ilvl w:val="0"/>
          <w:numId w:val="0"/>
        </w:num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1954530</wp:posOffset>
            </wp:positionH>
            <wp:positionV relativeFrom="page">
              <wp:posOffset>8275320</wp:posOffset>
            </wp:positionV>
            <wp:extent cx="4213860" cy="1512570"/>
            <wp:effectExtent l="0" t="0" r="15240" b="11430"/>
            <wp:wrapNone/>
            <wp:docPr id="1034" name="Image1" descr="E:/Download/搜狗截图20240520185536.png搜狗截图20240520185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 descr="E:/Download/搜狗截图20240520185536.png搜狗截图20240520185536"/>
                    <pic:cNvPicPr/>
                  </pic:nvPicPr>
                  <pic:blipFill>
                    <a:blip r:embed="rId5"/>
                    <a:srcRect t="23900" b="2390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1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③ 设置项目信息，将“项目名称”设置为你想要的名称，“位置”的设置最好不在系统盘下，最后设置解决方案名称（最好与项目同名</w:t>
      </w:r>
      <w:r>
        <w:rPr>
          <w:rFonts w:hint="eastAsia"/>
          <w:sz w:val="22"/>
          <w:szCs w:val="22"/>
          <w:lang w:val="en-US" w:eastAsia="zh-CN"/>
        </w:rPr>
        <w:t>或勾选“将解决方案和项目放在同一目录中”</w:t>
      </w:r>
      <w:r>
        <w:rPr>
          <w:sz w:val="22"/>
          <w:szCs w:val="22"/>
          <w:lang w:val="en-US"/>
        </w:rPr>
        <w:t>），点击“</w:t>
      </w:r>
      <w:r>
        <w:rPr>
          <w:rFonts w:hint="eastAsia"/>
          <w:sz w:val="22"/>
          <w:szCs w:val="22"/>
          <w:lang w:val="en-US" w:eastAsia="zh-CN"/>
        </w:rPr>
        <w:t>创建</w:t>
      </w:r>
      <w:r>
        <w:rPr>
          <w:sz w:val="22"/>
          <w:szCs w:val="22"/>
          <w:lang w:val="en-US"/>
        </w:rPr>
        <w:t>”。</w:t>
      </w:r>
    </w:p>
    <w:p>
      <w:pPr>
        <w:numPr>
          <w:ilvl w:val="0"/>
          <w:numId w:val="0"/>
        </w:num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2038985</wp:posOffset>
            </wp:positionH>
            <wp:positionV relativeFrom="page">
              <wp:posOffset>1556385</wp:posOffset>
            </wp:positionV>
            <wp:extent cx="4413885" cy="1955800"/>
            <wp:effectExtent l="0" t="0" r="5715" b="6350"/>
            <wp:wrapNone/>
            <wp:docPr id="1035" name="Image1" descr="E:/Download/搜狗截图20240520185536.png搜狗截图20240520185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 descr="E:/Download/搜狗截图20240520185536.png搜狗截图20240520185536"/>
                    <pic:cNvPicPr/>
                  </pic:nvPicPr>
                  <pic:blipFill>
                    <a:blip r:embed="rId6"/>
                    <a:srcRect t="17890" b="17890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95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④ </w:t>
      </w:r>
      <w:r>
        <w:rPr>
          <w:rFonts w:hint="eastAsia"/>
          <w:sz w:val="22"/>
          <w:szCs w:val="22"/>
          <w:lang w:val="en-US" w:eastAsia="zh-CN"/>
        </w:rPr>
        <w:t>然后，可以看到已经默认创建了一个C++源文件，并出现了编辑窗口</w:t>
      </w:r>
      <w:r>
        <w:rPr>
          <w:sz w:val="22"/>
          <w:szCs w:val="22"/>
          <w:lang w:val="en-US"/>
        </w:rPr>
        <w:t>。</w:t>
      </w:r>
    </w:p>
    <w:p>
      <w:pPr>
        <w:numPr>
          <w:ilvl w:val="0"/>
          <w:numId w:val="0"/>
        </w:numPr>
        <w:ind w:left="1400" w:leftChars="0"/>
      </w:pPr>
      <w:r>
        <w:rPr>
          <w:rFonts w:hint="eastAsia" w:eastAsia="宋体"/>
          <w:sz w:val="22"/>
          <w:szCs w:val="2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45720</wp:posOffset>
            </wp:positionV>
            <wp:extent cx="5267325" cy="3053080"/>
            <wp:effectExtent l="0" t="0" r="9525" b="13970"/>
            <wp:wrapNone/>
            <wp:docPr id="1" name="图片 1" descr="搜狗截图2024052018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狗截图20240520185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rFonts w:hint="eastAsia" w:eastAsia="宋体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⑥ 进入编辑界面开始编写</w:t>
      </w:r>
      <w:r>
        <w:rPr>
          <w:rFonts w:hint="eastAsia"/>
          <w:sz w:val="22"/>
          <w:szCs w:val="22"/>
          <w:lang w:val="en-US" w:eastAsia="zh-CN"/>
        </w:rPr>
        <w:t>你的</w:t>
      </w:r>
      <w:r>
        <w:rPr>
          <w:sz w:val="22"/>
          <w:szCs w:val="22"/>
          <w:lang w:val="en-US"/>
        </w:rPr>
        <w:t>代码（示例程序为Hello World程序），点击上方绿色三角编译运行。</w:t>
      </w:r>
    </w:p>
    <w:p>
      <w:pPr>
        <w:numPr>
          <w:ilvl w:val="0"/>
          <w:numId w:val="0"/>
        </w:numPr>
        <w:rPr>
          <w:sz w:val="22"/>
          <w:szCs w:val="2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13970</wp:posOffset>
            </wp:positionV>
            <wp:extent cx="5267325" cy="2021205"/>
            <wp:effectExtent l="0" t="0" r="9525" b="17145"/>
            <wp:wrapNone/>
            <wp:docPr id="2" name="图片 2" descr="E:/Download/搜狗截图20240520185536.png搜狗截图2024052018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/Download/搜狗截图20240520185536.png搜狗截图20240520185536"/>
                    <pic:cNvPicPr>
                      <a:picLocks noChangeAspect="1"/>
                    </pic:cNvPicPr>
                  </pic:nvPicPr>
                  <pic:blipFill>
                    <a:blip r:embed="rId8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2037715</wp:posOffset>
            </wp:positionH>
            <wp:positionV relativeFrom="page">
              <wp:posOffset>1378585</wp:posOffset>
            </wp:positionV>
            <wp:extent cx="2483485" cy="1210945"/>
            <wp:effectExtent l="0" t="0" r="0" b="0"/>
            <wp:wrapNone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1"/>
                    <pic:cNvPicPr/>
                  </pic:nvPicPr>
                  <pic:blipFill>
                    <a:blip r:embed="rId9" cstate="print"/>
                    <a:srcRect r="33003" b="16424"/>
                    <a:stretch>
                      <a:fillRect/>
                    </a:stretch>
                  </pic:blipFill>
                  <pic:spPr>
                    <a:xfrm>
                      <a:off x="0" y="0"/>
                      <a:ext cx="2483275" cy="12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4622800</wp:posOffset>
            </wp:positionH>
            <wp:positionV relativeFrom="page">
              <wp:posOffset>1691640</wp:posOffset>
            </wp:positionV>
            <wp:extent cx="2035810" cy="701040"/>
            <wp:effectExtent l="0" t="0" r="0" b="0"/>
            <wp:wrapNone/>
            <wp:docPr id="103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1"/>
                    <pic:cNvPicPr/>
                  </pic:nvPicPr>
                  <pic:blipFill>
                    <a:blip r:embed="rId10" cstate="print"/>
                    <a:srcRect l="409" r="11029" b="-96858"/>
                    <a:stretch>
                      <a:fillRect/>
                    </a:stretch>
                  </pic:blipFill>
                  <pic:spPr>
                    <a:xfrm>
                      <a:off x="0" y="0"/>
                      <a:ext cx="2035720" cy="70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numPr>
          <w:ilvl w:val="0"/>
          <w:numId w:val="0"/>
        </w:numPr>
        <w:ind w:left="1400" w:left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rPr>
          <w:sz w:val="22"/>
          <w:szCs w:val="22"/>
        </w:rPr>
      </w:pPr>
    </w:p>
    <w:p>
      <w:pPr>
        <w:pStyle w:val="4"/>
        <w:numPr>
          <w:ilvl w:val="0"/>
          <w:numId w:val="8"/>
        </w:numPr>
        <w:ind w:firstLineChars="0"/>
        <w:rPr>
          <w:sz w:val="22"/>
          <w:szCs w:val="22"/>
        </w:rPr>
      </w:pPr>
      <w:r>
        <w:rPr>
          <w:sz w:val="22"/>
          <w:szCs w:val="22"/>
          <w:lang w:val="en-US"/>
        </w:rPr>
        <w:t>Dev C++</w:t>
      </w: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① </w:t>
      </w:r>
      <w:r>
        <w:rPr>
          <w:rFonts w:hint="eastAsia"/>
          <w:sz w:val="22"/>
          <w:szCs w:val="22"/>
          <w:lang w:val="en-US" w:eastAsia="zh-CN"/>
        </w:rPr>
        <w:t>打开Dev C++，</w:t>
      </w:r>
      <w:r>
        <w:rPr>
          <w:sz w:val="22"/>
          <w:szCs w:val="22"/>
          <w:lang w:val="en-US"/>
        </w:rPr>
        <w:t>点击 “文件” →“新建”→“源代码”。</w:t>
      </w:r>
    </w:p>
    <w:p>
      <w:pPr>
        <w:pStyle w:val="4"/>
        <w:numPr>
          <w:ilvl w:val="0"/>
          <w:numId w:val="0"/>
        </w:numPr>
        <w:ind w:left="1280" w:firstLine="0" w:firstLineChars="0"/>
        <w:rPr>
          <w:rFonts w:hint="eastAsia" w:eastAsia="宋体"/>
          <w:sz w:val="22"/>
          <w:szCs w:val="22"/>
          <w:lang w:eastAsia="zh-CN"/>
        </w:rPr>
      </w:pPr>
      <w:r>
        <w:rPr>
          <w:rFonts w:hint="eastAsia" w:eastAsia="宋体"/>
          <w:sz w:val="22"/>
          <w:szCs w:val="22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68580</wp:posOffset>
            </wp:positionV>
            <wp:extent cx="5273675" cy="2433320"/>
            <wp:effectExtent l="0" t="0" r="3175" b="5080"/>
            <wp:wrapNone/>
            <wp:docPr id="11" name="图片 11" descr="搜狗截图2024052018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搜狗截图202405201855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② 点击 “运行”→“编译”。</w:t>
      </w: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  <w:lang w:val="en-US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/>
        </w:rPr>
        <w:t>②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>编写 C++代码，</w:t>
      </w:r>
      <w:r>
        <w:rPr>
          <w:sz w:val="22"/>
          <w:szCs w:val="22"/>
          <w:lang w:val="en-US"/>
        </w:rPr>
        <w:t>点击 “运行”→“</w:t>
      </w:r>
      <w:r>
        <w:rPr>
          <w:rFonts w:hint="eastAsia"/>
          <w:sz w:val="22"/>
          <w:szCs w:val="22"/>
          <w:lang w:val="en-US" w:eastAsia="zh-CN"/>
        </w:rPr>
        <w:t>编译</w:t>
      </w:r>
      <w:r>
        <w:rPr>
          <w:sz w:val="22"/>
          <w:szCs w:val="22"/>
          <w:lang w:val="en-US"/>
        </w:rPr>
        <w:t>运行”</w:t>
      </w:r>
      <w:r>
        <w:rPr>
          <w:rFonts w:hint="eastAsia"/>
          <w:sz w:val="22"/>
          <w:szCs w:val="22"/>
          <w:lang w:val="en-US" w:eastAsia="zh-CN"/>
        </w:rPr>
        <w:t>，保存文件。</w:t>
      </w:r>
    </w:p>
    <w:p>
      <w:pPr>
        <w:pStyle w:val="4"/>
        <w:numPr>
          <w:ilvl w:val="0"/>
          <w:numId w:val="0"/>
        </w:numPr>
        <w:ind w:left="1280" w:firstLine="0" w:firstLineChars="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125730</wp:posOffset>
            </wp:positionV>
            <wp:extent cx="5264785" cy="1854200"/>
            <wp:effectExtent l="0" t="0" r="0" b="0"/>
            <wp:wrapNone/>
            <wp:docPr id="12" name="图片 12" descr="搜狗截图2024052018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搜狗截图20240520185536"/>
                    <pic:cNvPicPr>
                      <a:picLocks noChangeAspect="1"/>
                    </pic:cNvPicPr>
                  </pic:nvPicPr>
                  <pic:blipFill>
                    <a:blip r:embed="rId12"/>
                    <a:srcRect b="3800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1280" w:firstLine="0" w:firstLineChars="0"/>
        <w:rPr>
          <w:rFonts w:hint="eastAsia" w:eastAsia="宋体"/>
          <w:sz w:val="22"/>
          <w:szCs w:val="22"/>
          <w:lang w:val="en-US" w:eastAsia="zh-CN"/>
        </w:rPr>
      </w:pPr>
      <w:r>
        <w:rPr>
          <w:sz w:val="22"/>
          <w:szCs w:val="22"/>
          <w:lang w:val="en-US"/>
        </w:rPr>
        <w:t>④ 即可看见运行的窗口</w:t>
      </w:r>
      <w:r>
        <w:rPr>
          <w:rFonts w:hint="eastAsia"/>
          <w:sz w:val="22"/>
          <w:szCs w:val="22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ind w:left="1280" w:firstLine="0" w:firstLineChars="0"/>
        <w:rPr>
          <w:sz w:val="22"/>
          <w:szCs w:val="22"/>
        </w:rPr>
      </w:pPr>
    </w:p>
    <w:p>
      <w:pPr>
        <w:pStyle w:val="4"/>
        <w:numPr>
          <w:ilvl w:val="0"/>
          <w:numId w:val="8"/>
        </w:numPr>
        <w:ind w:firstLineChars="0"/>
        <w:rPr>
          <w:sz w:val="22"/>
          <w:szCs w:val="22"/>
        </w:rPr>
      </w:pPr>
      <w:r>
        <w:rPr>
          <w:sz w:val="22"/>
          <w:szCs w:val="22"/>
          <w:lang w:val="en-US"/>
        </w:rPr>
        <w:t>C++编译器</w:t>
      </w:r>
    </w:p>
    <w:p>
      <w:pPr>
        <w:pStyle w:val="4"/>
        <w:numPr>
          <w:ilvl w:val="0"/>
          <w:numId w:val="9"/>
        </w:numPr>
        <w:ind w:left="1280" w:leftChars="0" w:firstLine="0" w:firstLineChars="0"/>
        <w:rPr>
          <w:sz w:val="22"/>
          <w:szCs w:val="22"/>
          <w:lang w:val="en-US"/>
        </w:rPr>
      </w:pPr>
      <w:r>
        <w:rPr>
          <w:rFonts w:hint="eastAsia" w:eastAsia="宋体"/>
          <w:sz w:val="22"/>
          <w:szCs w:val="2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2926715</wp:posOffset>
            </wp:positionH>
            <wp:positionV relativeFrom="paragraph">
              <wp:posOffset>370205</wp:posOffset>
            </wp:positionV>
            <wp:extent cx="2138680" cy="1747520"/>
            <wp:effectExtent l="0" t="0" r="13970" b="5080"/>
            <wp:wrapNone/>
            <wp:docPr id="5" name="图片 5" descr="Screenshot_2024-05-20-13-51-22-74_cf973513b23311b21c98617e2d22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4-05-20-13-51-22-74_cf973513b23311b21c98617e2d227046"/>
                    <pic:cNvPicPr>
                      <a:picLocks noChangeAspect="1"/>
                    </pic:cNvPicPr>
                  </pic:nvPicPr>
                  <pic:blipFill>
                    <a:blip r:embed="rId13"/>
                    <a:srcRect t="3480" b="58852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US"/>
        </w:rPr>
        <w:t>打开《C++编译器》，阅读《隐私策略》和《用户协议》，并</w:t>
      </w:r>
      <w:r>
        <w:rPr>
          <w:rFonts w:hint="eastAsia"/>
          <w:sz w:val="22"/>
          <w:szCs w:val="22"/>
          <w:lang w:val="en-US" w:eastAsia="zh-CN"/>
        </w:rPr>
        <w:t>勾选</w:t>
      </w:r>
      <w:r>
        <w:rPr>
          <w:sz w:val="22"/>
          <w:szCs w:val="22"/>
          <w:lang w:val="en-US"/>
        </w:rPr>
        <w:t>同意并继续。</w:t>
      </w:r>
    </w:p>
    <w:p>
      <w:pPr>
        <w:pStyle w:val="4"/>
        <w:numPr>
          <w:ilvl w:val="0"/>
          <w:numId w:val="0"/>
        </w:numPr>
        <w:ind w:left="1280" w:leftChars="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152400</wp:posOffset>
            </wp:positionV>
            <wp:extent cx="2128520" cy="1532890"/>
            <wp:effectExtent l="0" t="0" r="5080" b="10160"/>
            <wp:wrapNone/>
            <wp:docPr id="3" name="图片 3" descr="Screenshot_2024-05-20-13-51-14-11_cf973513b23311b21c98617e2d22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-05-20-13-51-14-11_cf973513b23311b21c98617e2d227046"/>
                    <pic:cNvPicPr>
                      <a:picLocks noChangeAspect="1"/>
                    </pic:cNvPicPr>
                  </pic:nvPicPr>
                  <pic:blipFill>
                    <a:blip r:embed="rId14"/>
                    <a:srcRect t="65333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ind w:firstLine="39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12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然后，就会进入编辑界面，默认是一个Hello World 程序，点击上面“运行”，就会模拟编译，然后运行。</w:t>
      </w:r>
    </w:p>
    <w:p>
      <w:pPr>
        <w:numPr>
          <w:ilvl w:val="0"/>
          <w:numId w:val="9"/>
        </w:numPr>
        <w:bidi w:val="0"/>
        <w:ind w:left="12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经过大约5秒，就会进入一个模拟控制台的界面。</w:t>
      </w:r>
    </w:p>
    <w:p>
      <w:pPr>
        <w:numPr>
          <w:ilvl w:val="0"/>
          <w:numId w:val="0"/>
        </w:numPr>
        <w:bidi w:val="0"/>
        <w:ind w:left="12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57150</wp:posOffset>
            </wp:positionV>
            <wp:extent cx="4457065" cy="1932305"/>
            <wp:effectExtent l="0" t="0" r="635" b="10795"/>
            <wp:wrapNone/>
            <wp:docPr id="6" name="图片 6" descr="Screenshot_2024-05-20-13-51-31-06_cf973513b23311b21c98617e2d22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4-05-20-13-51-31-06_cf973513b23311b21c98617e2d227046"/>
                    <pic:cNvPicPr>
                      <a:picLocks noChangeAspect="1"/>
                    </pic:cNvPicPr>
                  </pic:nvPicPr>
                  <pic:blipFill>
                    <a:blip r:embed="rId15"/>
                    <a:srcRect t="4779" b="7521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12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C++编译器IDEA</w:t>
      </w:r>
    </w:p>
    <w:p>
      <w:pPr>
        <w:numPr>
          <w:ilvl w:val="0"/>
          <w:numId w:val="0"/>
        </w:numPr>
        <w:bidi w:val="0"/>
        <w:ind w:left="8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打开《C++编译器IDEA》，阅读《隐私策略》和《用户协议》，并点击“同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意协议并继续”。</w:t>
      </w:r>
    </w:p>
    <w:p>
      <w:pPr>
        <w:bidi w:val="0"/>
        <w:ind w:left="84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cs="Calibri"/>
          <w:lang w:val="en-US" w:eastAsia="zh-CN"/>
        </w:rPr>
        <w:t xml:space="preserve"> 点击“默认目录”→“工程：Hello World”→“src”→“main.cpp”，打开</w:t>
      </w:r>
      <w:r>
        <w:rPr>
          <w:rFonts w:hint="eastAsia" w:cs="Calibri"/>
          <w:lang w:val="en-US" w:eastAsia="zh-CN"/>
        </w:rPr>
        <w:tab/>
      </w:r>
      <w:r>
        <w:rPr>
          <w:rFonts w:hint="eastAsia" w:cs="Calibri"/>
          <w:lang w:val="en-US" w:eastAsia="zh-CN"/>
        </w:rPr>
        <w:t>源代码文件。</w:t>
      </w:r>
    </w:p>
    <w:p>
      <w:pPr>
        <w:bidi w:val="0"/>
        <w:ind w:left="84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 w:cs="Calibri"/>
          <w:lang w:val="en-US" w:eastAsia="zh-CN"/>
        </w:rPr>
        <w:t xml:space="preserve"> 然后，会出现一个编辑器界面，已经有一个Hello World程序，编写你的</w:t>
      </w:r>
      <w:r>
        <w:rPr>
          <w:rFonts w:hint="eastAsia" w:cs="Calibri"/>
          <w:lang w:val="en-US" w:eastAsia="zh-CN"/>
        </w:rPr>
        <w:tab/>
      </w:r>
      <w:r>
        <w:rPr>
          <w:rFonts w:hint="eastAsia" w:cs="Calibri"/>
          <w:lang w:val="en-US" w:eastAsia="zh-CN"/>
        </w:rPr>
        <w:t>代码，然后点击“运行”。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2989580</wp:posOffset>
            </wp:positionH>
            <wp:positionV relativeFrom="paragraph">
              <wp:posOffset>31115</wp:posOffset>
            </wp:positionV>
            <wp:extent cx="2179955" cy="4554220"/>
            <wp:effectExtent l="0" t="0" r="10795" b="17780"/>
            <wp:wrapNone/>
            <wp:docPr id="8" name="图片 8" descr="Screenshot_2024-05-20-19-09-42-52_6b984a988742ed27a045c0c6859b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4-05-20-19-09-42-52_6b984a988742ed27a045c0c6859b6576"/>
                    <pic:cNvPicPr>
                      <a:picLocks noChangeAspect="1"/>
                    </pic:cNvPicPr>
                  </pic:nvPicPr>
                  <pic:blipFill>
                    <a:blip r:embed="rId16"/>
                    <a:srcRect t="3622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374015</wp:posOffset>
            </wp:positionH>
            <wp:positionV relativeFrom="paragraph">
              <wp:posOffset>149225</wp:posOffset>
            </wp:positionV>
            <wp:extent cx="2175510" cy="4500880"/>
            <wp:effectExtent l="0" t="0" r="0" b="0"/>
            <wp:wrapNone/>
            <wp:docPr id="7" name="图片 7" descr="Screenshot_2024-05-20-19-09-29-27_6b984a988742ed27a045c0c6859b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4-05-20-19-09-29-27_6b984a988742ed27a045c0c6859b6576"/>
                    <pic:cNvPicPr>
                      <a:picLocks noChangeAspect="1"/>
                    </pic:cNvPicPr>
                  </pic:nvPicPr>
                  <pic:blipFill>
                    <a:blip r:embed="rId17"/>
                    <a:srcRect t="4564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 xml:space="preserve"> 过了一会儿，就会出现一个模拟控制台的界面。</w:t>
      </w: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41275</wp:posOffset>
            </wp:positionV>
            <wp:extent cx="2220595" cy="3255010"/>
            <wp:effectExtent l="0" t="0" r="0" b="0"/>
            <wp:wrapNone/>
            <wp:docPr id="9" name="图片 9" descr="Screenshot_2024-05-20-19-10-01-03_6b984a988742ed27a045c0c6859b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4-05-20-19-10-01-03_6b984a988742ed27a045c0c6859b6576"/>
                    <pic:cNvPicPr>
                      <a:picLocks noChangeAspect="1"/>
                    </pic:cNvPicPr>
                  </pic:nvPicPr>
                  <pic:blipFill>
                    <a:blip r:embed="rId18"/>
                    <a:srcRect t="4427" b="27949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36195</wp:posOffset>
            </wp:positionV>
            <wp:extent cx="2241550" cy="3132455"/>
            <wp:effectExtent l="0" t="0" r="6350" b="10795"/>
            <wp:wrapNone/>
            <wp:docPr id="10" name="图片 10" descr="Screenshot_2024-05-20-19-09-49-12_6b984a988742ed27a045c0c6859b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4-05-20-19-09-49-12_6b984a988742ed27a045c0c6859b6576"/>
                    <pic:cNvPicPr>
                      <a:picLocks noChangeAspect="1"/>
                    </pic:cNvPicPr>
                  </pic:nvPicPr>
                  <pic:blipFill>
                    <a:blip r:embed="rId19"/>
                    <a:srcRect t="4343" b="3121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BAB10"/>
    <w:multiLevelType w:val="singleLevel"/>
    <w:tmpl w:val="C70BAB1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1020" w:hanging="420"/>
      </w:p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1280" w:hanging="420"/>
      </w:pPr>
    </w:lvl>
    <w:lvl w:ilvl="1" w:tentative="0">
      <w:start w:val="1"/>
      <w:numFmt w:val="lowerLetter"/>
      <w:lvlText w:val="%2)"/>
      <w:lvlJc w:val="left"/>
      <w:pPr>
        <w:ind w:left="1700" w:hanging="420"/>
      </w:pPr>
    </w:lvl>
    <w:lvl w:ilvl="2" w:tentative="0">
      <w:start w:val="1"/>
      <w:numFmt w:val="lowerRoman"/>
      <w:lvlText w:val="%3."/>
      <w:lvlJc w:val="right"/>
      <w:pPr>
        <w:ind w:left="2120" w:hanging="420"/>
      </w:pPr>
    </w:lvl>
    <w:lvl w:ilvl="3" w:tentative="0">
      <w:start w:val="1"/>
      <w:numFmt w:val="decimal"/>
      <w:lvlText w:val="%4."/>
      <w:lvlJc w:val="left"/>
      <w:pPr>
        <w:ind w:left="2540" w:hanging="420"/>
      </w:pPr>
    </w:lvl>
    <w:lvl w:ilvl="4" w:tentative="0">
      <w:start w:val="1"/>
      <w:numFmt w:val="lowerLetter"/>
      <w:lvlText w:val="%5)"/>
      <w:lvlJc w:val="left"/>
      <w:pPr>
        <w:ind w:left="2960" w:hanging="420"/>
      </w:pPr>
    </w:lvl>
    <w:lvl w:ilvl="5" w:tentative="0">
      <w:start w:val="1"/>
      <w:numFmt w:val="lowerRoman"/>
      <w:lvlText w:val="%6."/>
      <w:lvlJc w:val="right"/>
      <w:pPr>
        <w:ind w:left="3380" w:hanging="420"/>
      </w:pPr>
    </w:lvl>
    <w:lvl w:ilvl="6" w:tentative="0">
      <w:start w:val="1"/>
      <w:numFmt w:val="decimal"/>
      <w:lvlText w:val="%7."/>
      <w:lvlJc w:val="left"/>
      <w:pPr>
        <w:ind w:left="3800" w:hanging="420"/>
      </w:pPr>
    </w:lvl>
    <w:lvl w:ilvl="7" w:tentative="0">
      <w:start w:val="1"/>
      <w:numFmt w:val="lowerLetter"/>
      <w:lvlText w:val="%8)"/>
      <w:lvlJc w:val="left"/>
      <w:pPr>
        <w:ind w:left="4220" w:hanging="420"/>
      </w:pPr>
    </w:lvl>
    <w:lvl w:ilvl="8" w:tentative="0">
      <w:start w:val="1"/>
      <w:numFmt w:val="lowerRoman"/>
      <w:lvlText w:val="%9."/>
      <w:lvlJc w:val="right"/>
      <w:pPr>
        <w:ind w:left="46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zNDUwMTFjOTM4MzJhZmNkOGYxYmQwYzI1NWE1NzEifQ=="/>
  </w:docVars>
  <w:rsids>
    <w:rsidRoot w:val="00000000"/>
    <w:rsid w:val="3AB367D5"/>
    <w:rsid w:val="7A8D3D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uiPriority w:val="1"/>
  </w:style>
  <w:style w:type="table" w:default="1" w:styleId="2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1327</Words>
  <Characters>1524</Characters>
  <Paragraphs>170</Paragraphs>
  <TotalTime>61</TotalTime>
  <ScaleCrop>false</ScaleCrop>
  <LinksUpToDate>false</LinksUpToDate>
  <CharactersWithSpaces>1575</CharactersWithSpaces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2024-05-18T11:23:00Z</dcterms:created>
  <dc:creator>PCAM10</dc:creator>
  <cp:lastModifiedBy>After</cp:lastModifiedBy>
  <dcterms:modified xsi:type="dcterms:W3CDTF">2024-05-20T11:52:17Z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4a209841f94a473fb2b5c741c7e8ae20_23</vt:lpwstr>
  </property>
  <property fmtid="{D5CDD505-2E9C-101B-9397-08002B2CF9AE}" pid="3" name="KSOProductBuildVer">
    <vt:lpwstr>2052-12.1.0.16729</vt:lpwstr>
  </property>
</Properties>
</file>